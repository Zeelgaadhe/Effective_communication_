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A4DB3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D0F67DC" wp14:editId="23101A12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2C937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02C52CBD" w14:textId="77777777" w:rsidTr="00A6783B">
        <w:trPr>
          <w:trHeight w:val="270"/>
          <w:jc w:val="center"/>
        </w:trPr>
        <w:tc>
          <w:tcPr>
            <w:tcW w:w="10800" w:type="dxa"/>
          </w:tcPr>
          <w:p w14:paraId="6673C7CF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3BC4F264" wp14:editId="54713B2F">
                      <wp:extent cx="3660885" cy="407670"/>
                      <wp:effectExtent l="19050" t="19050" r="1587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0885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4AF310D5" w14:textId="3AE0293B" w:rsidR="00A66B18" w:rsidRPr="00AA089B" w:rsidRDefault="00695C95" w:rsidP="00AA089B">
                                  <w:pPr>
                                    <w:pStyle w:val="Logo"/>
                                  </w:pPr>
                                  <w:r>
                                    <w:t>Resignation E-mail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C4F264" id="Shape 61" o:spid="_x0000_s1026" style="width:288.2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AF310D5" w14:textId="3AE0293B" w:rsidR="00A66B18" w:rsidRPr="00AA089B" w:rsidRDefault="00695C95" w:rsidP="00AA089B">
                            <w:pPr>
                              <w:pStyle w:val="Logo"/>
                            </w:pPr>
                            <w:r>
                              <w:t>Resignation E-mail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35DD8E09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61520EA6" w14:textId="123CB2DB" w:rsidR="00A66B18" w:rsidRPr="008847F7" w:rsidRDefault="00695C95" w:rsidP="00A66B18">
            <w:pPr>
              <w:pStyle w:val="ContactInfo"/>
              <w:rPr>
                <w:sz w:val="28"/>
                <w:szCs w:val="28"/>
              </w:rPr>
            </w:pPr>
            <w:r w:rsidRPr="008847F7">
              <w:rPr>
                <w:sz w:val="28"/>
                <w:szCs w:val="28"/>
              </w:rPr>
              <w:t>Rapidops</w:t>
            </w:r>
          </w:p>
          <w:p w14:paraId="2408D4CB" w14:textId="1AD84EDC" w:rsidR="003E24DF" w:rsidRPr="008847F7" w:rsidRDefault="00695C95" w:rsidP="00A66B18">
            <w:pPr>
              <w:pStyle w:val="ContactInfo"/>
              <w:rPr>
                <w:sz w:val="28"/>
                <w:szCs w:val="28"/>
              </w:rPr>
            </w:pPr>
            <w:r w:rsidRPr="008847F7">
              <w:rPr>
                <w:sz w:val="28"/>
                <w:szCs w:val="28"/>
              </w:rPr>
              <w:t>Science City 380060</w:t>
            </w:r>
          </w:p>
          <w:p w14:paraId="01D83C1A" w14:textId="296679F1" w:rsidR="003E24DF" w:rsidRPr="008847F7" w:rsidRDefault="00695C95" w:rsidP="00A66B18">
            <w:pPr>
              <w:pStyle w:val="ContactInfo"/>
              <w:rPr>
                <w:sz w:val="28"/>
                <w:szCs w:val="28"/>
              </w:rPr>
            </w:pPr>
            <w:r w:rsidRPr="008847F7">
              <w:rPr>
                <w:b/>
                <w:bCs/>
                <w:sz w:val="28"/>
                <w:szCs w:val="28"/>
              </w:rPr>
              <w:t>Phone: </w:t>
            </w:r>
            <w:hyperlink r:id="rId9" w:history="1">
              <w:r w:rsidRPr="008847F7">
                <w:rPr>
                  <w:rStyle w:val="Hyperlink"/>
                  <w:sz w:val="28"/>
                  <w:szCs w:val="28"/>
                </w:rPr>
                <w:t>+1 704-208-4338</w:t>
              </w:r>
            </w:hyperlink>
          </w:p>
          <w:p w14:paraId="5F866871" w14:textId="0144CE43" w:rsidR="003E24DF" w:rsidRPr="008847F7" w:rsidRDefault="00695C95" w:rsidP="00A66B18">
            <w:pPr>
              <w:pStyle w:val="ContactInfo"/>
              <w:rPr>
                <w:sz w:val="28"/>
                <w:szCs w:val="28"/>
              </w:rPr>
            </w:pPr>
            <w:hyperlink r:id="rId10" w:history="1">
              <w:r w:rsidRPr="008847F7">
                <w:rPr>
                  <w:rStyle w:val="Hyperlink"/>
                  <w:sz w:val="28"/>
                  <w:szCs w:val="28"/>
                </w:rPr>
                <w:t>hello@rapidops.com</w:t>
              </w:r>
            </w:hyperlink>
          </w:p>
          <w:p w14:paraId="42619D55" w14:textId="5DDCE3EC" w:rsidR="003E24DF" w:rsidRPr="0041428F" w:rsidRDefault="005E2F29" w:rsidP="00A66B18">
            <w:pPr>
              <w:pStyle w:val="ContactInfo"/>
              <w:rPr>
                <w:color w:val="000000" w:themeColor="text1"/>
              </w:rPr>
            </w:pPr>
            <w:r w:rsidRPr="008847F7">
              <w:rPr>
                <w:color w:val="000000" w:themeColor="text1"/>
                <w:sz w:val="28"/>
                <w:szCs w:val="28"/>
              </w:rPr>
              <w:t>https://g.co/kgs/abzHA2S</w:t>
            </w:r>
          </w:p>
        </w:tc>
      </w:tr>
    </w:tbl>
    <w:p w14:paraId="5399CEF3" w14:textId="77777777" w:rsidR="008847F7" w:rsidRDefault="008847F7" w:rsidP="008847F7">
      <w:pPr>
        <w:ind w:left="0"/>
      </w:pPr>
    </w:p>
    <w:p w14:paraId="48D28595" w14:textId="24809CC4" w:rsidR="008847F7" w:rsidRPr="008847F7" w:rsidRDefault="008847F7" w:rsidP="008847F7">
      <w:pPr>
        <w:ind w:left="0"/>
        <w:rPr>
          <w:color w:val="000000" w:themeColor="text1"/>
          <w:sz w:val="28"/>
          <w:szCs w:val="28"/>
        </w:rPr>
      </w:pPr>
      <w:r>
        <w:t xml:space="preserve">   </w:t>
      </w:r>
      <w:r>
        <w:rPr>
          <w:color w:val="000000" w:themeColor="text1"/>
          <w:sz w:val="28"/>
          <w:szCs w:val="28"/>
        </w:rPr>
        <w:t xml:space="preserve">        </w:t>
      </w:r>
      <w:proofErr w:type="gramStart"/>
      <w:r w:rsidRPr="008847F7">
        <w:rPr>
          <w:color w:val="000000" w:themeColor="text1"/>
          <w:sz w:val="40"/>
          <w:szCs w:val="40"/>
        </w:rPr>
        <w:t>Subject :</w:t>
      </w:r>
      <w:proofErr w:type="gramEnd"/>
      <w:r w:rsidRPr="008847F7">
        <w:rPr>
          <w:color w:val="000000" w:themeColor="text1"/>
          <w:sz w:val="40"/>
          <w:szCs w:val="40"/>
        </w:rPr>
        <w:t>- Resigning Due to Pursuing Further Studies</w:t>
      </w:r>
    </w:p>
    <w:p w14:paraId="1A7A5917" w14:textId="77777777" w:rsidR="008847F7" w:rsidRDefault="005E2F29" w:rsidP="008847F7">
      <w:pPr>
        <w:pStyle w:val="Salutation"/>
        <w:rPr>
          <w:sz w:val="32"/>
          <w:szCs w:val="32"/>
        </w:rPr>
      </w:pPr>
      <w:r w:rsidRPr="008847F7">
        <w:rPr>
          <w:sz w:val="32"/>
          <w:szCs w:val="32"/>
        </w:rPr>
        <w:t>Dear Pooja</w:t>
      </w:r>
      <w:r w:rsidR="00A66B18" w:rsidRPr="008847F7">
        <w:rPr>
          <w:sz w:val="32"/>
          <w:szCs w:val="32"/>
        </w:rPr>
        <w:t>,</w:t>
      </w:r>
    </w:p>
    <w:p w14:paraId="6286623A" w14:textId="5FA36584" w:rsidR="00E7645F" w:rsidRPr="00E7645F" w:rsidRDefault="00E7645F" w:rsidP="008847F7">
      <w:pPr>
        <w:pStyle w:val="Salutation"/>
        <w:rPr>
          <w:sz w:val="28"/>
          <w:szCs w:val="28"/>
        </w:rPr>
      </w:pPr>
      <w:r w:rsidRPr="008847F7">
        <w:rPr>
          <w:sz w:val="28"/>
          <w:szCs w:val="28"/>
          <w:lang w:val="en-IN"/>
        </w:rPr>
        <w:t xml:space="preserve"> </w:t>
      </w:r>
      <w:proofErr w:type="gramStart"/>
      <w:r w:rsidRPr="008847F7">
        <w:rPr>
          <w:sz w:val="28"/>
          <w:szCs w:val="28"/>
          <w:lang w:val="en-IN"/>
        </w:rPr>
        <w:t xml:space="preserve">I </w:t>
      </w:r>
      <w:r w:rsidRPr="00E7645F">
        <w:rPr>
          <w:sz w:val="28"/>
          <w:szCs w:val="28"/>
          <w:lang w:val="en-IN"/>
        </w:rPr>
        <w:t> hope</w:t>
      </w:r>
      <w:proofErr w:type="gramEnd"/>
      <w:r w:rsidRPr="00E7645F">
        <w:rPr>
          <w:sz w:val="28"/>
          <w:szCs w:val="28"/>
          <w:lang w:val="en-IN"/>
        </w:rPr>
        <w:t xml:space="preserve"> you're doing well. I am writing to formally resign from my position as </w:t>
      </w:r>
      <w:r w:rsidRPr="008847F7">
        <w:rPr>
          <w:sz w:val="28"/>
          <w:szCs w:val="28"/>
          <w:lang w:val="en-IN"/>
        </w:rPr>
        <w:t>Accounting Director</w:t>
      </w:r>
      <w:r w:rsidRPr="00E7645F">
        <w:rPr>
          <w:sz w:val="28"/>
          <w:szCs w:val="28"/>
          <w:lang w:val="en-IN"/>
        </w:rPr>
        <w:t xml:space="preserve"> at </w:t>
      </w:r>
      <w:r w:rsidRPr="008847F7">
        <w:rPr>
          <w:sz w:val="28"/>
          <w:szCs w:val="28"/>
          <w:lang w:val="en-IN"/>
        </w:rPr>
        <w:t>Rapidops</w:t>
      </w:r>
      <w:r w:rsidRPr="00E7645F">
        <w:rPr>
          <w:sz w:val="28"/>
          <w:szCs w:val="28"/>
          <w:lang w:val="en-IN"/>
        </w:rPr>
        <w:t>.</w:t>
      </w:r>
    </w:p>
    <w:p w14:paraId="5873249C" w14:textId="058989B8" w:rsidR="00E7645F" w:rsidRPr="00E7645F" w:rsidRDefault="00E7645F" w:rsidP="00E7645F">
      <w:pPr>
        <w:pStyle w:val="Salutation"/>
        <w:rPr>
          <w:sz w:val="28"/>
          <w:szCs w:val="28"/>
          <w:lang w:val="en-IN"/>
        </w:rPr>
      </w:pPr>
      <w:r w:rsidRPr="00E7645F">
        <w:rPr>
          <w:sz w:val="28"/>
          <w:szCs w:val="28"/>
          <w:lang w:val="en-IN"/>
        </w:rPr>
        <w:t xml:space="preserve">After careful consideration, I have decided to pursue further studies to advance my career. This decision was difficult, as I greatly valued my time and experiences at </w:t>
      </w:r>
      <w:r w:rsidR="008847F7" w:rsidRPr="008847F7">
        <w:rPr>
          <w:sz w:val="28"/>
          <w:szCs w:val="28"/>
          <w:lang w:val="en-IN"/>
        </w:rPr>
        <w:t>Rapidops</w:t>
      </w:r>
      <w:r w:rsidRPr="00E7645F">
        <w:rPr>
          <w:sz w:val="28"/>
          <w:szCs w:val="28"/>
          <w:lang w:val="en-IN"/>
        </w:rPr>
        <w:t>.</w:t>
      </w:r>
    </w:p>
    <w:p w14:paraId="545050D5" w14:textId="77777777" w:rsidR="00E7645F" w:rsidRPr="00E7645F" w:rsidRDefault="00E7645F" w:rsidP="00E7645F">
      <w:pPr>
        <w:pStyle w:val="Salutation"/>
        <w:rPr>
          <w:sz w:val="28"/>
          <w:szCs w:val="28"/>
          <w:lang w:val="en-IN"/>
        </w:rPr>
      </w:pPr>
      <w:r w:rsidRPr="00E7645F">
        <w:rPr>
          <w:sz w:val="28"/>
          <w:szCs w:val="28"/>
          <w:lang w:val="en-IN"/>
        </w:rPr>
        <w:t>I will ensure a smooth transition of my duties and be available to assist with any queries or training needed during my notice period.</w:t>
      </w:r>
    </w:p>
    <w:p w14:paraId="2839E541" w14:textId="77777777" w:rsidR="00E7645F" w:rsidRPr="00E7645F" w:rsidRDefault="00E7645F" w:rsidP="00E7645F">
      <w:pPr>
        <w:pStyle w:val="Salutation"/>
        <w:rPr>
          <w:sz w:val="28"/>
          <w:szCs w:val="28"/>
          <w:lang w:val="en-IN"/>
        </w:rPr>
      </w:pPr>
      <w:r w:rsidRPr="00E7645F">
        <w:rPr>
          <w:sz w:val="28"/>
          <w:szCs w:val="28"/>
          <w:lang w:val="en-IN"/>
        </w:rPr>
        <w:t>Thank you for your support and for the opportunities I have been given during my time here.</w:t>
      </w:r>
    </w:p>
    <w:p w14:paraId="4F2A5A99" w14:textId="77777777" w:rsidR="008847F7" w:rsidRDefault="00E7645F" w:rsidP="008847F7">
      <w:pPr>
        <w:pStyle w:val="Salutation"/>
        <w:rPr>
          <w:sz w:val="32"/>
          <w:szCs w:val="32"/>
          <w:lang w:val="en-IN"/>
        </w:rPr>
      </w:pPr>
      <w:r w:rsidRPr="00E7645F">
        <w:rPr>
          <w:sz w:val="32"/>
          <w:szCs w:val="32"/>
          <w:lang w:val="en-IN"/>
        </w:rPr>
        <w:t>Best regards,</w:t>
      </w:r>
    </w:p>
    <w:p w14:paraId="22721153" w14:textId="4F501B0B" w:rsidR="00A66B18" w:rsidRPr="008847F7" w:rsidRDefault="008847F7" w:rsidP="008847F7">
      <w:pPr>
        <w:pStyle w:val="Salutation"/>
        <w:rPr>
          <w:sz w:val="32"/>
          <w:szCs w:val="32"/>
          <w:lang w:val="en-IN"/>
        </w:rPr>
      </w:pPr>
      <w:r w:rsidRPr="008847F7">
        <w:rPr>
          <w:sz w:val="32"/>
          <w:szCs w:val="32"/>
        </w:rPr>
        <w:t>Kritika</w:t>
      </w:r>
      <w:r w:rsidR="00A6783B" w:rsidRPr="008847F7">
        <w:rPr>
          <w:sz w:val="32"/>
          <w:szCs w:val="32"/>
        </w:rPr>
        <w:br/>
      </w:r>
    </w:p>
    <w:sectPr w:rsidR="00A66B18" w:rsidRPr="008847F7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15679" w14:textId="77777777" w:rsidR="00BF4439" w:rsidRDefault="00BF4439" w:rsidP="00A66B18">
      <w:pPr>
        <w:spacing w:before="0" w:after="0"/>
      </w:pPr>
      <w:r>
        <w:separator/>
      </w:r>
    </w:p>
  </w:endnote>
  <w:endnote w:type="continuationSeparator" w:id="0">
    <w:p w14:paraId="27C84B89" w14:textId="77777777" w:rsidR="00BF4439" w:rsidRDefault="00BF443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A653E" w14:textId="77777777" w:rsidR="00BF4439" w:rsidRDefault="00BF4439" w:rsidP="00A66B18">
      <w:pPr>
        <w:spacing w:before="0" w:after="0"/>
      </w:pPr>
      <w:r>
        <w:separator/>
      </w:r>
    </w:p>
  </w:footnote>
  <w:footnote w:type="continuationSeparator" w:id="0">
    <w:p w14:paraId="51A1DBEF" w14:textId="77777777" w:rsidR="00BF4439" w:rsidRDefault="00BF4439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95"/>
    <w:rsid w:val="00083BAA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5E2F29"/>
    <w:rsid w:val="00615018"/>
    <w:rsid w:val="0062123A"/>
    <w:rsid w:val="00646E75"/>
    <w:rsid w:val="00695C95"/>
    <w:rsid w:val="006F6F10"/>
    <w:rsid w:val="00783E79"/>
    <w:rsid w:val="007B5AE8"/>
    <w:rsid w:val="007D3A79"/>
    <w:rsid w:val="007F5192"/>
    <w:rsid w:val="00831721"/>
    <w:rsid w:val="00862A06"/>
    <w:rsid w:val="008847F7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F4439"/>
    <w:rsid w:val="00C701F7"/>
    <w:rsid w:val="00C70786"/>
    <w:rsid w:val="00D10958"/>
    <w:rsid w:val="00D45352"/>
    <w:rsid w:val="00D66593"/>
    <w:rsid w:val="00DE6DA2"/>
    <w:rsid w:val="00DF2D30"/>
    <w:rsid w:val="00E4786A"/>
    <w:rsid w:val="00E55D74"/>
    <w:rsid w:val="00E6540C"/>
    <w:rsid w:val="00E7645F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1C20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695C9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69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hello@rapidops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search?q=rapidops+in+ahmedabad&amp;rlz=1C1VIQF_enIN1135IN1135&amp;oq=rapidops+in+ahmedabad&amp;gs_lcrp=EgZjaHJvbWUyBggAEEUYOTIICAEQABgNGB4yCAgCEAAYFhgeMgoIAxAAGIAEGKIEMg0IBBAAGIsDGIAEGKIEMg0IBRAAGIsDGIAEGKIEMg0IBhAAGIsDGIAEGKIE0gEINTcyNmoxajeoAgCwAgA&amp;sourceid=chrome&amp;ie=UTF-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\AppData\Local\Microsoft\Office\16.0\DTS\en-IN%7bDBC51691-7901-467B-8CFD-C3D027D0F0E5%7d\%7b26CA515B-6F5E-4E6E-95B5-FA665C1D570B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{26CA515B-6F5E-4E6E-95B5-FA665C1D570B}tf56348247_win32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2024-12-03T04:53:00Z</dcterms:created>
  <dcterms:modified xsi:type="dcterms:W3CDTF">2024-12-03T05:27:00Z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